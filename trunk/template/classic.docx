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0E" w:rsidRDefault="00DC164D" w:rsidP="00F1570E">
      <w:pPr>
        <w:pStyle w:val="Heading1"/>
      </w:pPr>
      <w:fldSimple w:instr=" MERGEFIELD  personal-name  \* MERGEFORMAT ">
        <w:r w:rsidR="00BE3A00">
          <w:rPr>
            <w:noProof/>
          </w:rPr>
          <w:t>«personal-name»</w:t>
        </w:r>
      </w:fldSimple>
    </w:p>
    <w:p w:rsidR="00C6692C" w:rsidRDefault="00DC164D" w:rsidP="009F1E1C">
      <w:pPr>
        <w:pStyle w:val="Contact"/>
      </w:pPr>
      <w:r>
        <w:fldChar w:fldCharType="begin"/>
      </w:r>
      <w:r w:rsidR="008B3092">
        <w:instrText xml:space="preserve"> </w:instrText>
      </w:r>
      <w:r w:rsidR="00665BE6">
        <w:instrText>IF personal-email !=</w:instrText>
      </w:r>
      <w:r w:rsidR="00C6692C">
        <w:instrText xml:space="preserve"> </w:instrText>
      </w:r>
      <w:r w:rsidR="008A02AA">
        <w:instrText>''</w:instrText>
      </w:r>
      <w:r w:rsidR="008B3092">
        <w:instrText xml:space="preserve"> "</w:instrText>
      </w:r>
    </w:p>
    <w:p w:rsidR="00BE3A00" w:rsidRDefault="008B3092" w:rsidP="009F1E1C">
      <w:pPr>
        <w:pStyle w:val="Contact"/>
        <w:rPr>
          <w:noProof/>
        </w:rPr>
      </w:pPr>
      <w:r>
        <w:instrText xml:space="preserve">Email: " \* MERGEFORMAT </w:instrText>
      </w:r>
      <w:r w:rsidR="00DC164D">
        <w:fldChar w:fldCharType="separate"/>
      </w:r>
    </w:p>
    <w:p w:rsidR="00C6692C" w:rsidRDefault="00BE3A00" w:rsidP="009F1E1C">
      <w:pPr>
        <w:pStyle w:val="Contact"/>
      </w:pPr>
      <w:r>
        <w:rPr>
          <w:noProof/>
        </w:rPr>
        <w:t xml:space="preserve">Email: </w:t>
      </w:r>
      <w:r w:rsidR="00DC164D">
        <w:fldChar w:fldCharType="end"/>
      </w:r>
      <w:fldSimple w:instr=" MERGEFIELD  personal-email  \* MERGEFORMAT ">
        <w:r>
          <w:rPr>
            <w:noProof/>
          </w:rPr>
          <w:t>«personal-email»</w:t>
        </w:r>
      </w:fldSimple>
      <w:r w:rsidR="00DC164D">
        <w:fldChar w:fldCharType="begin"/>
      </w:r>
      <w:r w:rsidR="00870D1B">
        <w:instrText xml:space="preserve"> </w:instrText>
      </w:r>
      <w:r w:rsidR="009F3F47">
        <w:instrText>IF personal-phone</w:instrText>
      </w:r>
      <w:r w:rsidR="00C6692C">
        <w:instrText xml:space="preserve"> != </w:instrText>
      </w:r>
      <w:r w:rsidR="008A02AA">
        <w:instrText>''</w:instrText>
      </w:r>
      <w:r w:rsidR="00B811F6">
        <w:instrText xml:space="preserve"> </w:instrText>
      </w:r>
      <w:r w:rsidR="00870D1B">
        <w:instrText>"</w:instrText>
      </w:r>
    </w:p>
    <w:p w:rsidR="00C6692C" w:rsidRDefault="00870D1B" w:rsidP="009F1E1C">
      <w:pPr>
        <w:pStyle w:val="Contact"/>
      </w:pPr>
      <w:r>
        <w:instrText xml:space="preserve">Telephone: " \* MERGEFORMAT </w:instrText>
      </w:r>
      <w:r w:rsidR="00DC164D">
        <w:fldChar w:fldCharType="separate"/>
      </w:r>
      <w:r w:rsidR="00BE3A00">
        <w:rPr>
          <w:noProof/>
        </w:rPr>
        <w:t>!=</w:t>
      </w:r>
      <w:r w:rsidR="00DC164D">
        <w:fldChar w:fldCharType="end"/>
      </w:r>
      <w:fldSimple w:instr=" MERGEFIELD  personal-phone  \* MERGEFORMAT ">
        <w:r w:rsidR="00BE3A00">
          <w:rPr>
            <w:noProof/>
          </w:rPr>
          <w:t>«personal-phone»</w:t>
        </w:r>
      </w:fldSimple>
      <w:r w:rsidR="00DC164D">
        <w:fldChar w:fldCharType="begin"/>
      </w:r>
      <w:r w:rsidR="009F3F47">
        <w:instrText xml:space="preserve"> IF personal-mobile</w:instrText>
      </w:r>
      <w:r w:rsidR="00C6692C">
        <w:instrText xml:space="preserve"> != </w:instrText>
      </w:r>
      <w:r w:rsidR="008A02AA">
        <w:instrText>''</w:instrText>
      </w:r>
      <w:r w:rsidR="009F3F47">
        <w:instrText xml:space="preserve"> "</w:instrText>
      </w:r>
    </w:p>
    <w:p w:rsidR="00C6692C" w:rsidRDefault="009F3F47" w:rsidP="009F1E1C">
      <w:pPr>
        <w:pStyle w:val="Contact"/>
      </w:pPr>
      <w:r>
        <w:instrText xml:space="preserve">Mobile: " \* MERGEFORMAT </w:instrText>
      </w:r>
      <w:r w:rsidR="00DC164D">
        <w:fldChar w:fldCharType="separate"/>
      </w:r>
      <w:r w:rsidR="00BE3A00">
        <w:rPr>
          <w:noProof/>
        </w:rPr>
        <w:t>!=</w:t>
      </w:r>
      <w:r w:rsidR="00DC164D">
        <w:fldChar w:fldCharType="end"/>
      </w:r>
      <w:fldSimple w:instr=" MERGEFIELD  personal-mobile  \* MERGEFORMAT ">
        <w:r w:rsidR="00BE3A00">
          <w:rPr>
            <w:noProof/>
          </w:rPr>
          <w:t>«personal-mobile»</w:t>
        </w:r>
      </w:fldSimple>
      <w:r w:rsidR="00DC164D">
        <w:fldChar w:fldCharType="begin"/>
      </w:r>
      <w:r w:rsidR="00021F0D">
        <w:instrText xml:space="preserve"> IF personal-fax</w:instrText>
      </w:r>
      <w:r w:rsidR="00C6692C">
        <w:instrText xml:space="preserve"> != </w:instrText>
      </w:r>
      <w:r w:rsidR="008A02AA">
        <w:instrText>''</w:instrText>
      </w:r>
      <w:r w:rsidR="00021F0D">
        <w:instrText xml:space="preserve"> "</w:instrText>
      </w:r>
    </w:p>
    <w:p w:rsidR="00C6692C" w:rsidRDefault="00021F0D" w:rsidP="009F1E1C">
      <w:pPr>
        <w:pStyle w:val="Contact"/>
      </w:pPr>
      <w:r>
        <w:instrText xml:space="preserve">Fax: " \* MERGEFORMAT </w:instrText>
      </w:r>
      <w:r w:rsidR="00DC164D">
        <w:fldChar w:fldCharType="separate"/>
      </w:r>
      <w:r w:rsidR="00BE3A00">
        <w:rPr>
          <w:noProof/>
        </w:rPr>
        <w:t>!=</w:t>
      </w:r>
      <w:r w:rsidR="00DC164D">
        <w:fldChar w:fldCharType="end"/>
      </w:r>
      <w:fldSimple w:instr=" MERGEFIELD  personal-fax  \* MERGEFORMAT ">
        <w:r w:rsidR="00BE3A00">
          <w:rPr>
            <w:noProof/>
          </w:rPr>
          <w:t>«personal-fax»</w:t>
        </w:r>
      </w:fldSimple>
      <w:r w:rsidR="00DC164D">
        <w:fldChar w:fldCharType="begin"/>
      </w:r>
      <w:r>
        <w:instrText xml:space="preserve"> IF personal-dob  != </w:instrText>
      </w:r>
      <w:r w:rsidR="008A02AA">
        <w:instrText>''</w:instrText>
      </w:r>
      <w:r>
        <w:instrText xml:space="preserve"> "</w:instrText>
      </w:r>
    </w:p>
    <w:p w:rsidR="00C6692C" w:rsidRDefault="00021F0D" w:rsidP="009F1E1C">
      <w:pPr>
        <w:pStyle w:val="Contact"/>
      </w:pPr>
      <w:r>
        <w:instrText xml:space="preserve">Date of Birth: " \* MERGEFORMAT </w:instrText>
      </w:r>
      <w:r w:rsidR="00DC164D">
        <w:fldChar w:fldCharType="separate"/>
      </w:r>
      <w:r w:rsidR="00BE3A00">
        <w:rPr>
          <w:noProof/>
        </w:rPr>
        <w:t>!=</w:t>
      </w:r>
      <w:r w:rsidR="00DC164D">
        <w:fldChar w:fldCharType="end"/>
      </w:r>
      <w:fldSimple w:instr=" MERGEFIELD  personal-dob  \* MERGEFORMAT ">
        <w:r w:rsidR="00BE3A00">
          <w:rPr>
            <w:noProof/>
          </w:rPr>
          <w:t>«personal-dob»</w:t>
        </w:r>
      </w:fldSimple>
      <w:r w:rsidR="00DC164D">
        <w:fldChar w:fldCharType="begin"/>
      </w:r>
      <w:r w:rsidR="00267420">
        <w:instrText xml:space="preserve"> IF personal-gender  != </w:instrText>
      </w:r>
      <w:r w:rsidR="008A02AA">
        <w:instrText>''</w:instrText>
      </w:r>
      <w:r w:rsidR="00267420">
        <w:instrText xml:space="preserve"> </w:instrText>
      </w:r>
      <w:r w:rsidR="00C6692C">
        <w:instrText>"</w:instrText>
      </w:r>
    </w:p>
    <w:p w:rsidR="00C6692C" w:rsidRDefault="00267420" w:rsidP="009F1E1C">
      <w:pPr>
        <w:pStyle w:val="Contact"/>
      </w:pPr>
      <w:r>
        <w:instrText xml:space="preserve">Gender: " \* MERGEFORMAT </w:instrText>
      </w:r>
      <w:r w:rsidR="00DC164D">
        <w:fldChar w:fldCharType="separate"/>
      </w:r>
      <w:r w:rsidR="00BE3A00">
        <w:rPr>
          <w:noProof/>
        </w:rPr>
        <w:t>!=</w:t>
      </w:r>
      <w:r w:rsidR="00DC164D">
        <w:fldChar w:fldCharType="end"/>
      </w:r>
      <w:fldSimple w:instr=" MERGEFIELD  personal-gender  \* MERGEFORMAT ">
        <w:r w:rsidR="00BE3A00">
          <w:rPr>
            <w:noProof/>
          </w:rPr>
          <w:t>«personal-gender»</w:t>
        </w:r>
      </w:fldSimple>
      <w:r w:rsidR="00DC164D">
        <w:fldChar w:fldCharType="begin"/>
      </w:r>
      <w:r>
        <w:instrText xml:space="preserve"> IF personal-nationality  != </w:instrText>
      </w:r>
      <w:r w:rsidR="008A02AA">
        <w:instrText>''</w:instrText>
      </w:r>
      <w:r>
        <w:instrText xml:space="preserve"> "</w:instrText>
      </w:r>
    </w:p>
    <w:p w:rsidR="00EB6EA5" w:rsidRDefault="00267420" w:rsidP="009F1E1C">
      <w:pPr>
        <w:pStyle w:val="Contact"/>
      </w:pPr>
      <w:r>
        <w:instrText xml:space="preserve">Nationality: " \* MERGEFORMAT </w:instrText>
      </w:r>
      <w:r w:rsidR="00DC164D">
        <w:fldChar w:fldCharType="separate"/>
      </w:r>
      <w:r w:rsidR="00BE3A00">
        <w:rPr>
          <w:noProof/>
        </w:rPr>
        <w:t>!=</w:t>
      </w:r>
      <w:r w:rsidR="00DC164D">
        <w:fldChar w:fldCharType="end"/>
      </w:r>
      <w:fldSimple w:instr=" MERGEFIELD  personal-nationality  \* MERGEFORMAT ">
        <w:r w:rsidR="00BE3A00">
          <w:rPr>
            <w:noProof/>
          </w:rPr>
          <w:t>«personal-nationality»</w:t>
        </w:r>
      </w:fldSimple>
    </w:p>
    <w:p w:rsidR="00120D5D" w:rsidRDefault="00120D5D" w:rsidP="00120D5D">
      <w:pPr>
        <w:pStyle w:val="Heading2"/>
        <w:tabs>
          <w:tab w:val="left" w:pos="0"/>
        </w:tabs>
      </w:pPr>
      <w:r>
        <w:t>Summary</w:t>
      </w:r>
    </w:p>
    <w:p w:rsidR="00120D5D" w:rsidRDefault="00DC164D" w:rsidP="00120D5D">
      <w:pPr>
        <w:pStyle w:val="CompanySummary"/>
      </w:pPr>
      <w:fldSimple w:instr=" MERGEFIELD  general-abstract  \* MERGEFORMAT ">
        <w:r w:rsidR="00BE3A00">
          <w:rPr>
            <w:noProof/>
          </w:rPr>
          <w:t>«general-abstract»</w:t>
        </w:r>
      </w:fldSimple>
    </w:p>
    <w:p w:rsidR="000F7F88" w:rsidRDefault="000F7F88" w:rsidP="000F7F88">
      <w:pPr>
        <w:pStyle w:val="Heading2"/>
        <w:tabs>
          <w:tab w:val="left" w:pos="0"/>
        </w:tabs>
      </w:pPr>
      <w:r>
        <w:t>Experience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3544"/>
        <w:gridCol w:w="3402"/>
        <w:gridCol w:w="3060"/>
      </w:tblGrid>
      <w:tr w:rsidR="00EF52BF" w:rsidTr="00EF52BF">
        <w:trPr>
          <w:trHeight w:val="479"/>
        </w:trPr>
        <w:tc>
          <w:tcPr>
            <w:tcW w:w="10006" w:type="dxa"/>
            <w:gridSpan w:val="3"/>
          </w:tcPr>
          <w:bookmarkStart w:id="0" w:name="blockStart_experience"/>
          <w:bookmarkEnd w:id="0"/>
          <w:p w:rsidR="00EF52BF" w:rsidRDefault="00DC164D" w:rsidP="00EF52BF">
            <w:pPr>
              <w:pStyle w:val="Heading3"/>
              <w:outlineLvl w:val="2"/>
            </w:pPr>
            <w:r>
              <w:fldChar w:fldCharType="begin"/>
            </w:r>
            <w:r w:rsidR="00EF52BF">
              <w:instrText xml:space="preserve"> MERGEFIELD  experience-title  \* MERGEFORMAT </w:instrText>
            </w:r>
            <w:r>
              <w:fldChar w:fldCharType="separate"/>
            </w:r>
            <w:r w:rsidR="00BE3A00">
              <w:rPr>
                <w:noProof/>
              </w:rPr>
              <w:t>«experience-title»</w:t>
            </w:r>
            <w:r>
              <w:fldChar w:fldCharType="end"/>
            </w:r>
          </w:p>
        </w:tc>
      </w:tr>
      <w:tr w:rsidR="000F7F88" w:rsidTr="00B9598B">
        <w:trPr>
          <w:trHeight w:val="695"/>
        </w:trPr>
        <w:tc>
          <w:tcPr>
            <w:tcW w:w="3544" w:type="dxa"/>
          </w:tcPr>
          <w:p w:rsidR="000F7F88" w:rsidRPr="00061F68" w:rsidRDefault="000F7F88" w:rsidP="002F4C44">
            <w:pPr>
              <w:pStyle w:val="Heading4"/>
              <w:tabs>
                <w:tab w:val="left" w:pos="567"/>
              </w:tabs>
              <w:ind w:left="567"/>
              <w:outlineLvl w:val="3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</w:t>
            </w:r>
            <w:fldSimple w:instr=" MERGEFIELD  experience-start  \* MERGEFORMAT ">
              <w:r w:rsidR="00BE3A00" w:rsidRPr="00BE3A00">
                <w:rPr>
                  <w:noProof/>
                  <w:sz w:val="24"/>
                  <w:szCs w:val="24"/>
                </w:rPr>
                <w:t>«experience-start»</w:t>
              </w:r>
            </w:fldSimple>
            <w:r w:rsidRPr="00061F68">
              <w:rPr>
                <w:sz w:val="24"/>
                <w:szCs w:val="24"/>
              </w:rPr>
              <w:t xml:space="preserve"> - </w:t>
            </w:r>
            <w:fldSimple w:instr=" MERGEFIELD  experience-end  \* MERGEFORMAT ">
              <w:r w:rsidR="00BE3A00" w:rsidRPr="00BE3A00">
                <w:rPr>
                  <w:noProof/>
                  <w:sz w:val="24"/>
                  <w:szCs w:val="24"/>
                </w:rPr>
                <w:t>«experience-end»</w:t>
              </w:r>
            </w:fldSimple>
            <w:r w:rsidRPr="00061F68">
              <w:rPr>
                <w:sz w:val="24"/>
                <w:szCs w:val="24"/>
              </w:rPr>
              <w:tab/>
            </w:r>
          </w:p>
        </w:tc>
        <w:tc>
          <w:tcPr>
            <w:tcW w:w="3402" w:type="dxa"/>
          </w:tcPr>
          <w:p w:rsidR="000F7F88" w:rsidRPr="00061F68" w:rsidRDefault="00DC164D" w:rsidP="00627521">
            <w:pPr>
              <w:pStyle w:val="Heading4"/>
              <w:tabs>
                <w:tab w:val="left" w:pos="567"/>
              </w:tabs>
              <w:jc w:val="center"/>
              <w:outlineLvl w:val="3"/>
              <w:rPr>
                <w:sz w:val="24"/>
                <w:szCs w:val="24"/>
              </w:rPr>
            </w:pPr>
            <w:fldSimple w:instr=" MERGEFIELD  experience-name  \* MERGEFORMAT ">
              <w:r w:rsidR="00BE3A00" w:rsidRPr="00BE3A00">
                <w:rPr>
                  <w:noProof/>
                  <w:sz w:val="24"/>
                  <w:szCs w:val="24"/>
                </w:rPr>
                <w:t>«experience-name»</w:t>
              </w:r>
            </w:fldSimple>
          </w:p>
        </w:tc>
        <w:tc>
          <w:tcPr>
            <w:tcW w:w="3060" w:type="dxa"/>
          </w:tcPr>
          <w:p w:rsidR="000F7F88" w:rsidRPr="00061F68" w:rsidRDefault="00DC164D" w:rsidP="00627521">
            <w:pPr>
              <w:pStyle w:val="Heading4"/>
              <w:tabs>
                <w:tab w:val="left" w:pos="567"/>
              </w:tabs>
              <w:jc w:val="right"/>
              <w:outlineLvl w:val="3"/>
              <w:rPr>
                <w:sz w:val="24"/>
                <w:szCs w:val="24"/>
              </w:rPr>
            </w:pPr>
            <w:fldSimple w:instr=" MERGEFIELD  experience-address  \* MERGEFORMAT ">
              <w:r w:rsidR="00BE3A00" w:rsidRPr="00BE3A00">
                <w:rPr>
                  <w:noProof/>
                  <w:sz w:val="24"/>
                  <w:szCs w:val="24"/>
                </w:rPr>
                <w:t>«experience-address»</w:t>
              </w:r>
            </w:fldSimple>
          </w:p>
        </w:tc>
      </w:tr>
      <w:tr w:rsidR="000F7F88" w:rsidTr="00EF52BF">
        <w:trPr>
          <w:trHeight w:val="765"/>
        </w:trPr>
        <w:tc>
          <w:tcPr>
            <w:tcW w:w="10006" w:type="dxa"/>
            <w:gridSpan w:val="3"/>
          </w:tcPr>
          <w:p w:rsidR="000F7F88" w:rsidRDefault="00DC164D" w:rsidP="00627521">
            <w:pPr>
              <w:pStyle w:val="CompanySummary"/>
            </w:pPr>
            <w:fldSimple w:instr=" MERGEFIELD  experience-abstract  \* MERGEFORMAT ">
              <w:r w:rsidR="00BE3A00" w:rsidRPr="00BE3A00">
                <w:rPr>
                  <w:noProof/>
                  <w:sz w:val="24"/>
                  <w:szCs w:val="24"/>
                </w:rPr>
                <w:t>«experience-abstract»</w:t>
              </w:r>
            </w:fldSimple>
            <w:r w:rsidR="000F7F88">
              <w:t xml:space="preserve"> </w:t>
            </w:r>
          </w:p>
          <w:p w:rsidR="00C03F5A" w:rsidRPr="00061F68" w:rsidRDefault="00C03F5A" w:rsidP="00627521">
            <w:pPr>
              <w:pStyle w:val="CompanySummary"/>
              <w:rPr>
                <w:sz w:val="24"/>
                <w:szCs w:val="24"/>
              </w:rPr>
            </w:pPr>
          </w:p>
        </w:tc>
      </w:tr>
    </w:tbl>
    <w:p w:rsidR="00120D5D" w:rsidRDefault="00120D5D" w:rsidP="00120D5D">
      <w:pPr>
        <w:pStyle w:val="Heading2"/>
        <w:tabs>
          <w:tab w:val="left" w:pos="0"/>
        </w:tabs>
        <w:rPr>
          <w:lang w:val="en-US"/>
        </w:rPr>
      </w:pPr>
      <w:bookmarkStart w:id="1" w:name="blockEnd_experience"/>
      <w:bookmarkEnd w:id="1"/>
      <w:r>
        <w:rPr>
          <w:lang w:val="en-US"/>
        </w:rPr>
        <w:t>Education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3544"/>
        <w:gridCol w:w="3402"/>
        <w:gridCol w:w="3060"/>
      </w:tblGrid>
      <w:tr w:rsidR="002275BA" w:rsidTr="00204B65">
        <w:trPr>
          <w:trHeight w:val="479"/>
        </w:trPr>
        <w:tc>
          <w:tcPr>
            <w:tcW w:w="10006" w:type="dxa"/>
            <w:gridSpan w:val="3"/>
          </w:tcPr>
          <w:bookmarkStart w:id="2" w:name="blockStart_education"/>
          <w:bookmarkEnd w:id="2"/>
          <w:p w:rsidR="002275BA" w:rsidRDefault="00DC164D" w:rsidP="002275BA">
            <w:pPr>
              <w:pStyle w:val="Heading3"/>
              <w:outlineLvl w:val="2"/>
            </w:pPr>
            <w:r>
              <w:fldChar w:fldCharType="begin"/>
            </w:r>
            <w:r w:rsidR="002275BA">
              <w:instrText xml:space="preserve"> MERGEFIELD  education-title  \* MERGEFORMAT </w:instrText>
            </w:r>
            <w:r>
              <w:fldChar w:fldCharType="separate"/>
            </w:r>
            <w:r w:rsidR="00BE3A00">
              <w:rPr>
                <w:noProof/>
              </w:rPr>
              <w:t>«education-title»</w:t>
            </w:r>
            <w:r>
              <w:fldChar w:fldCharType="end"/>
            </w:r>
          </w:p>
        </w:tc>
      </w:tr>
      <w:tr w:rsidR="002275BA" w:rsidRPr="00061F68" w:rsidTr="00204B65">
        <w:trPr>
          <w:trHeight w:val="695"/>
        </w:trPr>
        <w:tc>
          <w:tcPr>
            <w:tcW w:w="3544" w:type="dxa"/>
          </w:tcPr>
          <w:p w:rsidR="002275BA" w:rsidRPr="00061F68" w:rsidRDefault="002275BA" w:rsidP="002275BA">
            <w:pPr>
              <w:pStyle w:val="Heading4"/>
              <w:tabs>
                <w:tab w:val="left" w:pos="567"/>
              </w:tabs>
              <w:ind w:left="567"/>
              <w:outlineLvl w:val="3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 </w:t>
            </w:r>
            <w:fldSimple w:instr=" MERGEFIELD  education-start  \* MERGEFORMAT ">
              <w:r w:rsidR="00BE3A00" w:rsidRPr="00BE3A00">
                <w:rPr>
                  <w:noProof/>
                  <w:sz w:val="24"/>
                  <w:szCs w:val="24"/>
                </w:rPr>
                <w:t>«education-start»</w:t>
              </w:r>
            </w:fldSimple>
            <w:r w:rsidRPr="00061F68">
              <w:rPr>
                <w:sz w:val="24"/>
                <w:szCs w:val="24"/>
              </w:rPr>
              <w:t xml:space="preserve"> - </w:t>
            </w:r>
            <w:fldSimple w:instr=" MERGEFIELD  education-end  \* MERGEFORMAT ">
              <w:r w:rsidR="00BE3A00" w:rsidRPr="00BE3A00">
                <w:rPr>
                  <w:noProof/>
                  <w:sz w:val="24"/>
                  <w:szCs w:val="24"/>
                </w:rPr>
                <w:t>«education-end»</w:t>
              </w:r>
            </w:fldSimple>
            <w:r w:rsidRPr="00061F68">
              <w:rPr>
                <w:sz w:val="24"/>
                <w:szCs w:val="24"/>
              </w:rPr>
              <w:tab/>
            </w:r>
          </w:p>
        </w:tc>
        <w:tc>
          <w:tcPr>
            <w:tcW w:w="3402" w:type="dxa"/>
          </w:tcPr>
          <w:p w:rsidR="002275BA" w:rsidRPr="00061F68" w:rsidRDefault="00DC164D" w:rsidP="002275BA">
            <w:pPr>
              <w:pStyle w:val="Heading4"/>
              <w:tabs>
                <w:tab w:val="left" w:pos="567"/>
              </w:tabs>
              <w:jc w:val="center"/>
              <w:outlineLvl w:val="3"/>
              <w:rPr>
                <w:sz w:val="24"/>
                <w:szCs w:val="24"/>
              </w:rPr>
            </w:pPr>
            <w:fldSimple w:instr=" MERGEFIELD  education-name  \* MERGEFORMAT ">
              <w:r w:rsidR="00BE3A00" w:rsidRPr="00BE3A00">
                <w:rPr>
                  <w:noProof/>
                  <w:sz w:val="24"/>
                  <w:szCs w:val="24"/>
                </w:rPr>
                <w:t>«education-name»</w:t>
              </w:r>
            </w:fldSimple>
          </w:p>
        </w:tc>
        <w:tc>
          <w:tcPr>
            <w:tcW w:w="3060" w:type="dxa"/>
          </w:tcPr>
          <w:p w:rsidR="002275BA" w:rsidRPr="00061F68" w:rsidRDefault="00DC164D" w:rsidP="002275BA">
            <w:pPr>
              <w:pStyle w:val="Heading4"/>
              <w:tabs>
                <w:tab w:val="left" w:pos="567"/>
              </w:tabs>
              <w:jc w:val="right"/>
              <w:outlineLvl w:val="3"/>
              <w:rPr>
                <w:sz w:val="24"/>
                <w:szCs w:val="24"/>
              </w:rPr>
            </w:pPr>
            <w:fldSimple w:instr=" MERGEFIELD  education-address  \* MERGEFORMAT ">
              <w:r w:rsidR="00BE3A00" w:rsidRPr="00BE3A00">
                <w:rPr>
                  <w:noProof/>
                  <w:sz w:val="24"/>
                  <w:szCs w:val="24"/>
                </w:rPr>
                <w:t>«education-address»</w:t>
              </w:r>
            </w:fldSimple>
          </w:p>
        </w:tc>
      </w:tr>
      <w:tr w:rsidR="002275BA" w:rsidRPr="00061F68" w:rsidTr="00204B65">
        <w:trPr>
          <w:trHeight w:val="765"/>
        </w:trPr>
        <w:tc>
          <w:tcPr>
            <w:tcW w:w="10006" w:type="dxa"/>
            <w:gridSpan w:val="3"/>
          </w:tcPr>
          <w:p w:rsidR="002275BA" w:rsidRDefault="00DC164D" w:rsidP="00204B65">
            <w:pPr>
              <w:pStyle w:val="CompanySummary"/>
            </w:pPr>
            <w:fldSimple w:instr=" MERGEFIELD  education-abstract  \* MERGEFORMAT ">
              <w:r w:rsidR="00BE3A00" w:rsidRPr="00BE3A00">
                <w:rPr>
                  <w:noProof/>
                  <w:sz w:val="24"/>
                  <w:szCs w:val="24"/>
                </w:rPr>
                <w:t>«education-abstract»</w:t>
              </w:r>
            </w:fldSimple>
            <w:r w:rsidR="002275BA">
              <w:t xml:space="preserve"> </w:t>
            </w:r>
          </w:p>
          <w:p w:rsidR="002275BA" w:rsidRPr="00061F68" w:rsidRDefault="002275BA" w:rsidP="00204B65">
            <w:pPr>
              <w:pStyle w:val="CompanySummary"/>
              <w:rPr>
                <w:sz w:val="24"/>
                <w:szCs w:val="24"/>
              </w:rPr>
            </w:pPr>
          </w:p>
        </w:tc>
      </w:tr>
    </w:tbl>
    <w:p w:rsidR="00426DC6" w:rsidRDefault="00426DC6" w:rsidP="00426DC6">
      <w:pPr>
        <w:pStyle w:val="Heading2"/>
        <w:tabs>
          <w:tab w:val="left" w:pos="0"/>
        </w:tabs>
        <w:rPr>
          <w:lang w:val="en-US"/>
        </w:rPr>
      </w:pPr>
      <w:bookmarkStart w:id="3" w:name="blockEnd_education"/>
      <w:bookmarkEnd w:id="3"/>
      <w:r>
        <w:rPr>
          <w:lang w:val="en-US"/>
        </w:rPr>
        <w:t>Knowledge Summary</w:t>
      </w:r>
    </w:p>
    <w:p w:rsidR="00AC0CDC" w:rsidRDefault="00AC0CDC" w:rsidP="00AC0CDC">
      <w:pPr>
        <w:pStyle w:val="Heading3"/>
        <w:rPr>
          <w:lang w:val="en-US"/>
        </w:rPr>
      </w:pPr>
      <w:r>
        <w:rPr>
          <w:lang w:val="en-US"/>
        </w:rPr>
        <w:t>Social Skills</w:t>
      </w:r>
    </w:p>
    <w:p w:rsidR="00AC0CDC" w:rsidRDefault="00DC164D" w:rsidP="00AC0CDC">
      <w:pPr>
        <w:pStyle w:val="CompanySummary"/>
      </w:pPr>
      <w:fldSimple w:instr=" MERGEFIELD  skills-social  \* MERGEFORMAT ">
        <w:r w:rsidR="00BE3A00">
          <w:rPr>
            <w:noProof/>
          </w:rPr>
          <w:t>«skills-social»</w:t>
        </w:r>
      </w:fldSimple>
      <w:r w:rsidR="00AC0CDC">
        <w:t xml:space="preserve"> </w:t>
      </w:r>
    </w:p>
    <w:p w:rsidR="00AC0CDC" w:rsidRDefault="00AC0CDC" w:rsidP="00AC0CDC">
      <w:pPr>
        <w:pStyle w:val="Heading3"/>
        <w:rPr>
          <w:lang w:val="en-US"/>
        </w:rPr>
      </w:pPr>
      <w:r>
        <w:rPr>
          <w:lang w:val="en-US"/>
        </w:rPr>
        <w:t>Organisational Skills</w:t>
      </w:r>
    </w:p>
    <w:p w:rsidR="00AC0CDC" w:rsidRDefault="00DC164D" w:rsidP="00AC0CDC">
      <w:pPr>
        <w:pStyle w:val="CompanySummary"/>
      </w:pPr>
      <w:fldSimple w:instr=" MERGEFIELD  skills-organisational  \* MERGEFORMAT ">
        <w:r w:rsidR="00BE3A00">
          <w:rPr>
            <w:noProof/>
          </w:rPr>
          <w:t>«skills-organisational»</w:t>
        </w:r>
      </w:fldSimple>
      <w:r w:rsidR="00AC0CDC">
        <w:t xml:space="preserve"> </w:t>
      </w:r>
    </w:p>
    <w:p w:rsidR="00AC0CDC" w:rsidRDefault="00AC0CDC" w:rsidP="00AC0CDC">
      <w:pPr>
        <w:pStyle w:val="Heading3"/>
        <w:rPr>
          <w:lang w:val="en-US"/>
        </w:rPr>
      </w:pPr>
      <w:r>
        <w:rPr>
          <w:lang w:val="en-US"/>
        </w:rPr>
        <w:lastRenderedPageBreak/>
        <w:t>Technical Skills</w:t>
      </w:r>
    </w:p>
    <w:p w:rsidR="00AC0CDC" w:rsidRDefault="00DC164D" w:rsidP="00AC0CDC">
      <w:pPr>
        <w:pStyle w:val="CompanySummary"/>
      </w:pPr>
      <w:fldSimple w:instr=" MERGEFIELD  skills-technical  \* MERGEFORMAT ">
        <w:r w:rsidR="00BE3A00">
          <w:rPr>
            <w:noProof/>
          </w:rPr>
          <w:t>«skills-technical»</w:t>
        </w:r>
      </w:fldSimple>
      <w:r w:rsidR="00AC0CDC">
        <w:t xml:space="preserve"> </w:t>
      </w:r>
    </w:p>
    <w:p w:rsidR="00AC0CDC" w:rsidRDefault="00AC0CDC" w:rsidP="00AC0CDC">
      <w:pPr>
        <w:pStyle w:val="Heading3"/>
        <w:rPr>
          <w:lang w:val="en-US"/>
        </w:rPr>
      </w:pPr>
      <w:r>
        <w:rPr>
          <w:lang w:val="en-US"/>
        </w:rPr>
        <w:t>Computer Skills</w:t>
      </w:r>
    </w:p>
    <w:p w:rsidR="00AC0CDC" w:rsidRDefault="00DC164D" w:rsidP="00AC0CDC">
      <w:pPr>
        <w:pStyle w:val="CompanySummary"/>
      </w:pPr>
      <w:fldSimple w:instr=" MERGEFIELD  skills-computer  \* MERGEFORMAT ">
        <w:r w:rsidR="00BE3A00">
          <w:rPr>
            <w:noProof/>
          </w:rPr>
          <w:t>«skills-computer»</w:t>
        </w:r>
      </w:fldSimple>
      <w:r w:rsidR="00AC0CDC">
        <w:t xml:space="preserve"> </w:t>
      </w:r>
    </w:p>
    <w:p w:rsidR="00AC0CDC" w:rsidRDefault="00AC0CDC" w:rsidP="00AC0CDC">
      <w:pPr>
        <w:pStyle w:val="Heading3"/>
        <w:rPr>
          <w:lang w:val="en-US"/>
        </w:rPr>
      </w:pPr>
      <w:r>
        <w:rPr>
          <w:lang w:val="en-US"/>
        </w:rPr>
        <w:t>Artistic Skills</w:t>
      </w:r>
    </w:p>
    <w:p w:rsidR="00AC0CDC" w:rsidRDefault="00DC164D" w:rsidP="00AC0CDC">
      <w:pPr>
        <w:pStyle w:val="CompanySummary"/>
      </w:pPr>
      <w:fldSimple w:instr=" MERGEFIELD  skills-artistic  \* MERGEFORMAT ">
        <w:r w:rsidR="00BE3A00">
          <w:rPr>
            <w:noProof/>
          </w:rPr>
          <w:t>«skills-artistic»</w:t>
        </w:r>
      </w:fldSimple>
      <w:r w:rsidR="00AC0CDC">
        <w:t xml:space="preserve"> </w:t>
      </w:r>
    </w:p>
    <w:p w:rsidR="00AC0CDC" w:rsidRDefault="00AC0CDC" w:rsidP="00AC0CDC">
      <w:pPr>
        <w:pStyle w:val="Heading3"/>
        <w:rPr>
          <w:lang w:val="en-US"/>
        </w:rPr>
      </w:pPr>
      <w:r>
        <w:rPr>
          <w:lang w:val="en-US"/>
        </w:rPr>
        <w:t>Other Skills</w:t>
      </w:r>
    </w:p>
    <w:p w:rsidR="00AC0CDC" w:rsidRDefault="00DC164D" w:rsidP="00AC0CDC">
      <w:pPr>
        <w:pStyle w:val="CompanySummary"/>
      </w:pPr>
      <w:fldSimple w:instr=" MERGEFIELD  skills-other  \* MERGEFORMAT ">
        <w:r w:rsidR="00BE3A00">
          <w:rPr>
            <w:noProof/>
          </w:rPr>
          <w:t>«skills-other»</w:t>
        </w:r>
      </w:fldSimple>
      <w:r w:rsidR="00AC0CDC">
        <w:t xml:space="preserve"> </w:t>
      </w:r>
    </w:p>
    <w:p w:rsidR="00AC0CDC" w:rsidRPr="00AC0CDC" w:rsidRDefault="00AC0CDC" w:rsidP="00AC0CDC">
      <w:pPr>
        <w:rPr>
          <w:lang w:val="en-US"/>
        </w:rPr>
      </w:pPr>
    </w:p>
    <w:sectPr w:rsidR="00AC0CDC" w:rsidRPr="00AC0CDC" w:rsidSect="004B0496">
      <w:pgSz w:w="11905" w:h="16837"/>
      <w:pgMar w:top="964" w:right="964" w:bottom="720" w:left="964" w:header="720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®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</w:rPr>
    </w:lvl>
    <w:lvl w:ilvl="1">
      <w:start w:val="1"/>
      <w:numFmt w:val="bullet"/>
      <w:lvlText w:val="®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·"/>
      <w:lvlJc w:val="left"/>
      <w:pPr>
        <w:tabs>
          <w:tab w:val="num" w:pos="1134"/>
        </w:tabs>
        <w:ind w:left="1134" w:hanging="51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49755904"/>
    <w:multiLevelType w:val="multilevel"/>
    <w:tmpl w:val="0C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23E5E46"/>
    <w:multiLevelType w:val="hybridMultilevel"/>
    <w:tmpl w:val="E23472A4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71ED2"/>
    <w:multiLevelType w:val="hybridMultilevel"/>
    <w:tmpl w:val="239EC174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mailMerge>
    <w:mainDocumentType w:val="formLetters"/>
    <w:linkToQuery/>
    <w:dataType w:val="textFile"/>
    <w:connectString w:val=""/>
    <w:query w:val="SELECT * FROM C:\Users\Gary\Documents\asdf.docx"/>
  </w:mailMerge>
  <w:defaultTabStop w:val="720"/>
  <w:characterSpacingControl w:val="doNotCompress"/>
  <w:compat/>
  <w:rsids>
    <w:rsidRoot w:val="00D4509A"/>
    <w:rsid w:val="000156A3"/>
    <w:rsid w:val="00021F0D"/>
    <w:rsid w:val="00032FE1"/>
    <w:rsid w:val="000352A7"/>
    <w:rsid w:val="00036AE8"/>
    <w:rsid w:val="0007540E"/>
    <w:rsid w:val="00096EAF"/>
    <w:rsid w:val="000C527A"/>
    <w:rsid w:val="000C5348"/>
    <w:rsid w:val="000D313D"/>
    <w:rsid w:val="000F7F88"/>
    <w:rsid w:val="00120D5D"/>
    <w:rsid w:val="001440A4"/>
    <w:rsid w:val="00165E4D"/>
    <w:rsid w:val="0019068B"/>
    <w:rsid w:val="001A6426"/>
    <w:rsid w:val="001D031C"/>
    <w:rsid w:val="001F4DF8"/>
    <w:rsid w:val="001F6313"/>
    <w:rsid w:val="002071A0"/>
    <w:rsid w:val="002275BA"/>
    <w:rsid w:val="0023392E"/>
    <w:rsid w:val="0025033B"/>
    <w:rsid w:val="00262D4A"/>
    <w:rsid w:val="00267420"/>
    <w:rsid w:val="00270EAD"/>
    <w:rsid w:val="002925B5"/>
    <w:rsid w:val="0029794A"/>
    <w:rsid w:val="002B6829"/>
    <w:rsid w:val="002E26E3"/>
    <w:rsid w:val="002F4C44"/>
    <w:rsid w:val="00314BFE"/>
    <w:rsid w:val="00327685"/>
    <w:rsid w:val="00354EAB"/>
    <w:rsid w:val="003C6066"/>
    <w:rsid w:val="003D014C"/>
    <w:rsid w:val="003E3443"/>
    <w:rsid w:val="003E4F0A"/>
    <w:rsid w:val="00426DC6"/>
    <w:rsid w:val="00427A3B"/>
    <w:rsid w:val="00455184"/>
    <w:rsid w:val="0047439A"/>
    <w:rsid w:val="00494074"/>
    <w:rsid w:val="004B0496"/>
    <w:rsid w:val="004B59BD"/>
    <w:rsid w:val="0050680D"/>
    <w:rsid w:val="00523813"/>
    <w:rsid w:val="00531E44"/>
    <w:rsid w:val="00534665"/>
    <w:rsid w:val="005820D2"/>
    <w:rsid w:val="005C6B47"/>
    <w:rsid w:val="005D427B"/>
    <w:rsid w:val="005F577E"/>
    <w:rsid w:val="006058CA"/>
    <w:rsid w:val="00605EE6"/>
    <w:rsid w:val="00613E18"/>
    <w:rsid w:val="00625178"/>
    <w:rsid w:val="00627521"/>
    <w:rsid w:val="006569DD"/>
    <w:rsid w:val="006570D4"/>
    <w:rsid w:val="00665BE6"/>
    <w:rsid w:val="0067685B"/>
    <w:rsid w:val="00680EF3"/>
    <w:rsid w:val="00694459"/>
    <w:rsid w:val="006B1CEF"/>
    <w:rsid w:val="006C1A4A"/>
    <w:rsid w:val="006C33A8"/>
    <w:rsid w:val="006D5901"/>
    <w:rsid w:val="007029BF"/>
    <w:rsid w:val="00774723"/>
    <w:rsid w:val="007D0151"/>
    <w:rsid w:val="007E34BF"/>
    <w:rsid w:val="007E3750"/>
    <w:rsid w:val="008023DA"/>
    <w:rsid w:val="00845571"/>
    <w:rsid w:val="00870D1B"/>
    <w:rsid w:val="00875FB4"/>
    <w:rsid w:val="008A02AA"/>
    <w:rsid w:val="008B3092"/>
    <w:rsid w:val="008C63A2"/>
    <w:rsid w:val="008E05CD"/>
    <w:rsid w:val="00983614"/>
    <w:rsid w:val="009B28ED"/>
    <w:rsid w:val="009C14E2"/>
    <w:rsid w:val="009D2696"/>
    <w:rsid w:val="009F1E1C"/>
    <w:rsid w:val="009F3F47"/>
    <w:rsid w:val="009F5E7F"/>
    <w:rsid w:val="00A11E26"/>
    <w:rsid w:val="00A136BA"/>
    <w:rsid w:val="00A42315"/>
    <w:rsid w:val="00A7289E"/>
    <w:rsid w:val="00A8026D"/>
    <w:rsid w:val="00AA43EA"/>
    <w:rsid w:val="00AC0CDC"/>
    <w:rsid w:val="00AE7358"/>
    <w:rsid w:val="00B145E2"/>
    <w:rsid w:val="00B811F6"/>
    <w:rsid w:val="00B9598B"/>
    <w:rsid w:val="00BA1570"/>
    <w:rsid w:val="00BC07D4"/>
    <w:rsid w:val="00BE3A00"/>
    <w:rsid w:val="00C03F5A"/>
    <w:rsid w:val="00C05B2B"/>
    <w:rsid w:val="00C25592"/>
    <w:rsid w:val="00C30521"/>
    <w:rsid w:val="00C54E23"/>
    <w:rsid w:val="00C6692C"/>
    <w:rsid w:val="00D329E7"/>
    <w:rsid w:val="00D4509A"/>
    <w:rsid w:val="00D476DB"/>
    <w:rsid w:val="00D50E6E"/>
    <w:rsid w:val="00D726B4"/>
    <w:rsid w:val="00DC164D"/>
    <w:rsid w:val="00DE5BB7"/>
    <w:rsid w:val="00E12203"/>
    <w:rsid w:val="00E13536"/>
    <w:rsid w:val="00E53AD8"/>
    <w:rsid w:val="00E752F9"/>
    <w:rsid w:val="00EB6EA5"/>
    <w:rsid w:val="00EC17C6"/>
    <w:rsid w:val="00EF3315"/>
    <w:rsid w:val="00EF52BF"/>
    <w:rsid w:val="00F1570E"/>
    <w:rsid w:val="00F202B2"/>
    <w:rsid w:val="00F373C4"/>
    <w:rsid w:val="00FB176C"/>
    <w:rsid w:val="00FB6318"/>
    <w:rsid w:val="00FC2FC9"/>
    <w:rsid w:val="00FE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348"/>
    <w:pPr>
      <w:suppressAutoHyphens/>
      <w:spacing w:after="0" w:line="240" w:lineRule="exact"/>
    </w:pPr>
    <w:rPr>
      <w:rFonts w:ascii="Traditional Arabic" w:eastAsia="Times New Roman" w:hAnsi="Traditional Arabic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C14E2"/>
    <w:pPr>
      <w:keepNext/>
      <w:spacing w:before="240" w:after="60"/>
      <w:jc w:val="center"/>
      <w:outlineLvl w:val="0"/>
    </w:pPr>
    <w:rPr>
      <w:rFonts w:cs="Arial"/>
      <w:b/>
      <w:bCs/>
      <w:kern w:val="1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9C14E2"/>
    <w:pPr>
      <w:keepNext/>
      <w:pBdr>
        <w:bottom w:val="single" w:sz="1" w:space="1" w:color="000000"/>
      </w:pBdr>
      <w:spacing w:before="680" w:after="42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C14E2"/>
    <w:pPr>
      <w:keepNext/>
      <w:spacing w:before="6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C14E2"/>
    <w:pPr>
      <w:keepNext/>
      <w:tabs>
        <w:tab w:val="center" w:pos="5102"/>
        <w:tab w:val="right" w:pos="9437"/>
      </w:tabs>
      <w:spacing w:before="120"/>
      <w:outlineLvl w:val="3"/>
    </w:pPr>
    <w:rPr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4665"/>
    <w:rPr>
      <w:rFonts w:ascii="Garamond" w:eastAsia="Times New Roman" w:hAnsi="Garamond" w:cs="Arial"/>
      <w:b/>
      <w:bCs/>
      <w:kern w:val="1"/>
      <w:sz w:val="4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534665"/>
    <w:rPr>
      <w:rFonts w:ascii="Garamond" w:eastAsia="Times New Roman" w:hAnsi="Garamond" w:cs="Arial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534665"/>
    <w:rPr>
      <w:rFonts w:ascii="Garamond" w:eastAsia="Times New Roman" w:hAnsi="Garamond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534665"/>
    <w:rPr>
      <w:rFonts w:ascii="Garamond" w:eastAsia="Times New Roman" w:hAnsi="Garamond" w:cs="Times New Roman"/>
      <w:b/>
      <w:bCs/>
      <w:i/>
      <w:sz w:val="24"/>
      <w:szCs w:val="28"/>
      <w:lang w:eastAsia="ar-SA"/>
    </w:rPr>
  </w:style>
  <w:style w:type="character" w:styleId="Hyperlink">
    <w:name w:val="Hyperlink"/>
    <w:basedOn w:val="DefaultParagraphFont"/>
    <w:rsid w:val="00426DC6"/>
    <w:rPr>
      <w:color w:val="0000FF"/>
      <w:u w:val="single"/>
    </w:rPr>
  </w:style>
  <w:style w:type="paragraph" w:customStyle="1" w:styleId="CompanySummary">
    <w:name w:val="Company Summary"/>
    <w:basedOn w:val="Normal"/>
    <w:rsid w:val="006058CA"/>
    <w:pPr>
      <w:ind w:left="567" w:firstLine="567"/>
    </w:pPr>
    <w:rPr>
      <w:lang w:val="en-US"/>
    </w:rPr>
  </w:style>
  <w:style w:type="paragraph" w:customStyle="1" w:styleId="Contact">
    <w:name w:val="Contact"/>
    <w:basedOn w:val="Normal"/>
    <w:rsid w:val="00494074"/>
    <w:pPr>
      <w:jc w:val="right"/>
    </w:pPr>
    <w:rPr>
      <w:sz w:val="20"/>
    </w:rPr>
  </w:style>
  <w:style w:type="paragraph" w:customStyle="1" w:styleId="KnowledgeItem">
    <w:name w:val="Knowledge Item"/>
    <w:basedOn w:val="Normal"/>
    <w:rsid w:val="00426DC6"/>
    <w:pPr>
      <w:tabs>
        <w:tab w:val="left" w:pos="5607"/>
      </w:tabs>
      <w:ind w:left="567"/>
    </w:pPr>
    <w:rPr>
      <w:lang w:val="en-US"/>
    </w:rPr>
  </w:style>
  <w:style w:type="table" w:styleId="TableGrid">
    <w:name w:val="Table Grid"/>
    <w:basedOn w:val="TableNormal"/>
    <w:uiPriority w:val="59"/>
    <w:rsid w:val="000F7F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57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38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381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70CE1-BF1B-4937-8ED5-AFE2DBAC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115</cp:revision>
  <dcterms:created xsi:type="dcterms:W3CDTF">2009-09-21T16:45:00Z</dcterms:created>
  <dcterms:modified xsi:type="dcterms:W3CDTF">2009-10-17T19:34:00Z</dcterms:modified>
</cp:coreProperties>
</file>